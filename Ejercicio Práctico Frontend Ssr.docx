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7A4CC8" w:rsidRDefault="00EC1F5A" w:rsidP="00EC1F5A">
      <w:pPr>
        <w:rPr>
          <w:rFonts w:ascii="Roboto" w:hAnsi="Roboto"/>
          <w:lang w:val="es-AR"/>
        </w:rPr>
      </w:pPr>
      <w:r w:rsidRPr="00EC1F5A">
        <w:rPr>
          <w:rFonts w:ascii="Roboto" w:hAnsi="Roboto"/>
          <w:b/>
          <w:sz w:val="36"/>
          <w:szCs w:val="36"/>
          <w:lang w:val="es-AR"/>
        </w:rPr>
        <w:t>Ejercicio Práctico Frontend Ssr.</w:t>
      </w:r>
      <w:r>
        <w:rPr>
          <w:rFonts w:ascii="Roboto" w:hAnsi="Roboto"/>
          <w:b/>
          <w:sz w:val="36"/>
          <w:szCs w:val="36"/>
          <w:lang w:val="es-AR"/>
        </w:rPr>
        <w:br/>
      </w:r>
      <w:r w:rsidR="007A4CC8">
        <w:rPr>
          <w:rFonts w:ascii="Roboto" w:hAnsi="Roboto"/>
          <w:lang w:val="es-AR"/>
        </w:rPr>
        <w:br/>
      </w:r>
      <w:r w:rsidR="007A4CC8" w:rsidRPr="007A4CC8">
        <w:rPr>
          <w:rFonts w:ascii="Roboto" w:hAnsi="Roboto"/>
          <w:lang w:val="es-AR"/>
        </w:rPr>
        <w:t>Se solicita crear un proyecto de React en un repositorio git</w:t>
      </w:r>
      <w:r w:rsidR="007A4CC8">
        <w:rPr>
          <w:rFonts w:ascii="Roboto" w:hAnsi="Roboto"/>
          <w:lang w:val="es-AR"/>
        </w:rPr>
        <w:t xml:space="preserve"> para la entrega del siguiente ejercicio.</w:t>
      </w:r>
      <w:r w:rsidR="007A4CC8">
        <w:rPr>
          <w:rFonts w:ascii="Roboto" w:hAnsi="Roboto"/>
          <w:lang w:val="es-AR"/>
        </w:rPr>
        <w:br/>
      </w:r>
      <w:r w:rsidR="007A4CC8">
        <w:rPr>
          <w:rFonts w:ascii="Roboto" w:hAnsi="Roboto"/>
          <w:sz w:val="24"/>
          <w:szCs w:val="24"/>
          <w:lang w:val="es-AR"/>
        </w:rPr>
        <w:br/>
      </w:r>
      <w:r w:rsidRPr="007A4CC8">
        <w:rPr>
          <w:rFonts w:ascii="Roboto" w:hAnsi="Roboto"/>
          <w:b/>
          <w:lang w:val="es-AR"/>
        </w:rPr>
        <w:t>Referencia de diseño para resoluciones Desktop, Tablet y Mobile:</w:t>
      </w:r>
    </w:p>
    <w:p w:rsidR="005654DD" w:rsidRDefault="005654DD" w:rsidP="00EC1F5A">
      <w:hyperlink r:id="rId9" w:history="1">
        <w:r w:rsidRPr="008C0FC5">
          <w:rPr>
            <w:rStyle w:val="Hipervnculo"/>
          </w:rPr>
          <w:t>https://www.figma.com/file/ZCOb2Rzec4auTH2iTwXlXZ/Entrevista-LN?node-id=0%3A1</w:t>
        </w:r>
      </w:hyperlink>
    </w:p>
    <w:p w:rsidR="007A4CC8" w:rsidRDefault="005654DD" w:rsidP="00EC1F5A">
      <w:pPr>
        <w:rPr>
          <w:rFonts w:ascii="Roboto" w:hAnsi="Roboto"/>
          <w:lang w:val="es-AR"/>
        </w:rPr>
      </w:pPr>
      <w:r>
        <w:t>(para poder ver las especificaciones se requiere estar logueado con una cuenta de Figma)</w:t>
      </w:r>
      <w:r w:rsidR="00EC1F5A">
        <w:rPr>
          <w:rFonts w:ascii="Roboto" w:hAnsi="Roboto"/>
          <w:lang w:val="es-AR"/>
        </w:rPr>
        <w:br/>
      </w:r>
      <w:r w:rsidR="007A4CC8">
        <w:rPr>
          <w:rFonts w:ascii="Roboto" w:hAnsi="Roboto"/>
          <w:lang w:val="es-AR"/>
        </w:rPr>
        <w:br/>
        <w:t>Solicitamos entonces:</w:t>
      </w:r>
      <w:r w:rsidR="005F1414">
        <w:rPr>
          <w:rFonts w:ascii="Roboto" w:hAnsi="Roboto"/>
          <w:lang w:val="es-AR"/>
        </w:rPr>
        <w:br/>
      </w:r>
    </w:p>
    <w:p w:rsidR="007A4CC8" w:rsidRDefault="007A4CC8" w:rsidP="007A4CC8">
      <w:pPr>
        <w:pStyle w:val="Prrafodelista"/>
        <w:numPr>
          <w:ilvl w:val="0"/>
          <w:numId w:val="27"/>
        </w:numPr>
        <w:rPr>
          <w:rFonts w:ascii="Roboto" w:hAnsi="Roboto"/>
          <w:lang w:val="es-AR"/>
        </w:rPr>
      </w:pPr>
      <w:r>
        <w:rPr>
          <w:rFonts w:ascii="Roboto" w:hAnsi="Roboto"/>
          <w:lang w:val="es-AR"/>
        </w:rPr>
        <w:t xml:space="preserve">Realizar un dummy de datos de 15 artículos </w:t>
      </w:r>
      <w:r w:rsidR="005654DD">
        <w:rPr>
          <w:rFonts w:ascii="Roboto" w:hAnsi="Roboto"/>
          <w:lang w:val="es-AR"/>
        </w:rPr>
        <w:t>que puedan o no contener los si</w:t>
      </w:r>
      <w:r>
        <w:rPr>
          <w:rFonts w:ascii="Roboto" w:hAnsi="Roboto"/>
          <w:lang w:val="es-AR"/>
        </w:rPr>
        <w:t>guientes elementos</w:t>
      </w:r>
      <w:r w:rsidR="005654DD">
        <w:rPr>
          <w:rFonts w:ascii="Roboto" w:hAnsi="Roboto"/>
          <w:lang w:val="es-AR"/>
        </w:rPr>
        <w:t>.</w:t>
      </w:r>
    </w:p>
    <w:p w:rsidR="007A4CC8" w:rsidRDefault="007A4CC8" w:rsidP="007A4CC8">
      <w:pPr>
        <w:pStyle w:val="Prrafodelista"/>
        <w:numPr>
          <w:ilvl w:val="1"/>
          <w:numId w:val="27"/>
        </w:numPr>
        <w:rPr>
          <w:rFonts w:ascii="Roboto" w:hAnsi="Roboto"/>
          <w:lang w:val="es-AR"/>
        </w:rPr>
      </w:pPr>
      <w:r>
        <w:rPr>
          <w:rFonts w:ascii="Roboto" w:hAnsi="Roboto"/>
          <w:lang w:val="es-AR"/>
        </w:rPr>
        <w:t>Volanta</w:t>
      </w:r>
      <w:r w:rsidR="005F1414">
        <w:rPr>
          <w:rFonts w:ascii="Roboto" w:hAnsi="Roboto"/>
          <w:lang w:val="es-AR"/>
        </w:rPr>
        <w:t xml:space="preserve"> o Lead</w:t>
      </w:r>
    </w:p>
    <w:p w:rsidR="005654DD" w:rsidRDefault="005654DD" w:rsidP="00EA0B5A">
      <w:pPr>
        <w:pStyle w:val="Prrafodelista"/>
        <w:numPr>
          <w:ilvl w:val="1"/>
          <w:numId w:val="27"/>
        </w:numPr>
        <w:rPr>
          <w:rFonts w:ascii="Roboto" w:hAnsi="Roboto"/>
          <w:lang w:val="es-AR"/>
        </w:rPr>
      </w:pPr>
      <w:r w:rsidRPr="005654DD">
        <w:rPr>
          <w:rFonts w:ascii="Roboto" w:hAnsi="Roboto"/>
          <w:lang w:val="es-AR"/>
        </w:rPr>
        <w:t xml:space="preserve">Titulo </w:t>
      </w:r>
    </w:p>
    <w:p w:rsidR="00AB2169" w:rsidRDefault="00AB2169" w:rsidP="00EA0B5A">
      <w:pPr>
        <w:pStyle w:val="Prrafodelista"/>
        <w:numPr>
          <w:ilvl w:val="1"/>
          <w:numId w:val="27"/>
        </w:numPr>
        <w:rPr>
          <w:rFonts w:ascii="Roboto" w:hAnsi="Roboto"/>
          <w:lang w:val="es-AR"/>
        </w:rPr>
      </w:pPr>
      <w:r>
        <w:rPr>
          <w:rFonts w:ascii="Roboto" w:hAnsi="Roboto"/>
          <w:lang w:val="es-AR"/>
        </w:rPr>
        <w:t>Bajada</w:t>
      </w:r>
    </w:p>
    <w:p w:rsidR="005654DD" w:rsidRDefault="005654DD" w:rsidP="00A24663">
      <w:pPr>
        <w:pStyle w:val="Prrafodelista"/>
        <w:numPr>
          <w:ilvl w:val="1"/>
          <w:numId w:val="27"/>
        </w:numPr>
        <w:rPr>
          <w:rFonts w:ascii="Roboto" w:hAnsi="Roboto"/>
          <w:lang w:val="es-AR"/>
        </w:rPr>
      </w:pPr>
      <w:r w:rsidRPr="005654DD">
        <w:rPr>
          <w:rFonts w:ascii="Roboto" w:hAnsi="Roboto"/>
          <w:lang w:val="es-AR"/>
        </w:rPr>
        <w:t>Imagen de la nota.</w:t>
      </w:r>
    </w:p>
    <w:p w:rsidR="005654DD" w:rsidRDefault="005654DD" w:rsidP="00A24663">
      <w:pPr>
        <w:pStyle w:val="Prrafodelista"/>
        <w:numPr>
          <w:ilvl w:val="1"/>
          <w:numId w:val="27"/>
        </w:numPr>
        <w:rPr>
          <w:rFonts w:ascii="Roboto" w:hAnsi="Roboto"/>
          <w:lang w:val="es-AR"/>
        </w:rPr>
      </w:pPr>
      <w:r>
        <w:rPr>
          <w:rFonts w:ascii="Roboto" w:hAnsi="Roboto"/>
          <w:lang w:val="es-AR"/>
        </w:rPr>
        <w:t xml:space="preserve">Marquesina </w:t>
      </w:r>
      <w:r w:rsidR="00AB2169">
        <w:rPr>
          <w:rFonts w:ascii="Roboto" w:hAnsi="Roboto"/>
          <w:lang w:val="es-AR"/>
        </w:rPr>
        <w:t xml:space="preserve">o Marquee </w:t>
      </w:r>
      <w:r>
        <w:rPr>
          <w:rFonts w:ascii="Roboto" w:hAnsi="Roboto"/>
          <w:lang w:val="es-AR"/>
        </w:rPr>
        <w:t>(es un texto libre)</w:t>
      </w:r>
    </w:p>
    <w:p w:rsidR="005654DD" w:rsidRPr="005654DD" w:rsidRDefault="005654DD" w:rsidP="00A24663">
      <w:pPr>
        <w:pStyle w:val="Prrafodelista"/>
        <w:numPr>
          <w:ilvl w:val="1"/>
          <w:numId w:val="27"/>
        </w:numPr>
        <w:rPr>
          <w:rFonts w:ascii="Roboto" w:hAnsi="Roboto"/>
          <w:lang w:val="es-AR"/>
        </w:rPr>
      </w:pPr>
      <w:r w:rsidRPr="005654DD">
        <w:rPr>
          <w:rFonts w:ascii="Roboto" w:hAnsi="Roboto"/>
          <w:lang w:val="es-AR"/>
        </w:rPr>
        <w:t>Nombre del Autor</w:t>
      </w:r>
    </w:p>
    <w:p w:rsidR="00700E56" w:rsidRDefault="005654DD" w:rsidP="007A4CC8">
      <w:pPr>
        <w:pStyle w:val="Prrafodelista"/>
        <w:numPr>
          <w:ilvl w:val="1"/>
          <w:numId w:val="27"/>
        </w:numPr>
        <w:rPr>
          <w:rFonts w:ascii="Roboto" w:hAnsi="Roboto"/>
          <w:lang w:val="es-AR"/>
        </w:rPr>
      </w:pPr>
      <w:r>
        <w:rPr>
          <w:rFonts w:ascii="Roboto" w:hAnsi="Roboto"/>
          <w:lang w:val="es-AR"/>
        </w:rPr>
        <w:t xml:space="preserve">Imagen del </w:t>
      </w:r>
      <w:r w:rsidR="007A4CC8">
        <w:rPr>
          <w:rFonts w:ascii="Roboto" w:hAnsi="Roboto"/>
          <w:lang w:val="es-AR"/>
        </w:rPr>
        <w:t>Autor</w:t>
      </w:r>
    </w:p>
    <w:p w:rsidR="005654DD" w:rsidRDefault="005654DD" w:rsidP="007A4CC8">
      <w:pPr>
        <w:pStyle w:val="Prrafodelista"/>
        <w:numPr>
          <w:ilvl w:val="1"/>
          <w:numId w:val="27"/>
        </w:numPr>
        <w:rPr>
          <w:rFonts w:ascii="Roboto" w:hAnsi="Roboto"/>
          <w:lang w:val="es-AR"/>
        </w:rPr>
      </w:pPr>
      <w:r>
        <w:rPr>
          <w:rFonts w:ascii="Roboto" w:hAnsi="Roboto"/>
          <w:lang w:val="es-AR"/>
        </w:rPr>
        <w:t>Url de la nota.</w:t>
      </w:r>
    </w:p>
    <w:p w:rsidR="005F1414" w:rsidRDefault="005F1414" w:rsidP="005F1414">
      <w:pPr>
        <w:pStyle w:val="Prrafodelista"/>
        <w:rPr>
          <w:rFonts w:ascii="Roboto" w:hAnsi="Roboto"/>
          <w:lang w:val="es-AR"/>
        </w:rPr>
      </w:pPr>
    </w:p>
    <w:p w:rsidR="005654DD" w:rsidRDefault="005654DD" w:rsidP="005654DD">
      <w:pPr>
        <w:rPr>
          <w:rFonts w:ascii="Roboto" w:hAnsi="Roboto"/>
          <w:lang w:val="es-AR"/>
        </w:rPr>
      </w:pPr>
    </w:p>
    <w:p w:rsidR="005F1414" w:rsidRDefault="005654DD" w:rsidP="005654DD">
      <w:pPr>
        <w:pStyle w:val="Prrafodelista"/>
        <w:numPr>
          <w:ilvl w:val="0"/>
          <w:numId w:val="27"/>
        </w:numPr>
        <w:rPr>
          <w:rFonts w:ascii="Roboto" w:hAnsi="Roboto"/>
          <w:lang w:val="es-AR"/>
        </w:rPr>
      </w:pPr>
      <w:r>
        <w:rPr>
          <w:rFonts w:ascii="Roboto" w:hAnsi="Roboto"/>
          <w:lang w:val="es-AR"/>
        </w:rPr>
        <w:t>Armar un artículo, que sea semántico en su construcción html y que sea lo suficientemente dinámico como para contemplar al menos 3 opciones de Render de las demostradas en el Figma.</w:t>
      </w:r>
      <w:r w:rsidR="005F1414">
        <w:rPr>
          <w:rFonts w:ascii="Roboto" w:hAnsi="Roboto"/>
          <w:lang w:val="es-AR"/>
        </w:rPr>
        <w:t xml:space="preserve"> </w:t>
      </w:r>
    </w:p>
    <w:p w:rsidR="005F1414" w:rsidRDefault="005F1414" w:rsidP="005F1414">
      <w:pPr>
        <w:rPr>
          <w:rFonts w:ascii="Roboto" w:hAnsi="Roboto"/>
          <w:lang w:val="es-AR"/>
        </w:rPr>
      </w:pPr>
    </w:p>
    <w:p w:rsidR="005F1414" w:rsidRPr="005F1414" w:rsidRDefault="005F1414" w:rsidP="005F1414">
      <w:pPr>
        <w:rPr>
          <w:rFonts w:ascii="Roboto" w:hAnsi="Roboto"/>
          <w:i/>
          <w:sz w:val="20"/>
          <w:szCs w:val="20"/>
          <w:lang w:val="es-AR"/>
        </w:rPr>
      </w:pPr>
      <w:r w:rsidRPr="005F1414">
        <w:rPr>
          <w:rFonts w:ascii="Roboto" w:hAnsi="Roboto"/>
          <w:i/>
          <w:sz w:val="20"/>
          <w:szCs w:val="20"/>
          <w:lang w:val="es-AR"/>
        </w:rPr>
        <w:t>A continuación, un ejemplo de 3 tipos de rendes posibles que se ven en el figma entregado, solo a modo ilustrativo, se pueden seleccionar estos 3 como otro de los que están presentados.</w:t>
      </w:r>
    </w:p>
    <w:p w:rsidR="005F1414" w:rsidRDefault="005F1414" w:rsidP="005F1414">
      <w:pPr>
        <w:rPr>
          <w:rFonts w:ascii="Roboto" w:hAnsi="Roboto"/>
          <w:lang w:val="es-AR"/>
        </w:rPr>
      </w:pPr>
    </w:p>
    <w:p w:rsidR="005F1414" w:rsidRDefault="005F1414" w:rsidP="005F1414">
      <w:pPr>
        <w:rPr>
          <w:rFonts w:ascii="Roboto" w:hAnsi="Roboto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0BAD68E" wp14:editId="6D5EB43A">
            <wp:extent cx="5731510" cy="2094865"/>
            <wp:effectExtent l="0" t="0" r="254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69" w:rsidRDefault="00AB2169" w:rsidP="005F1414">
      <w:pPr>
        <w:rPr>
          <w:rFonts w:ascii="Roboto" w:hAnsi="Roboto"/>
          <w:lang w:val="es-AR"/>
        </w:rPr>
      </w:pPr>
    </w:p>
    <w:p w:rsidR="00AB2169" w:rsidRDefault="00AB2169" w:rsidP="005F1414">
      <w:pPr>
        <w:rPr>
          <w:rFonts w:ascii="Roboto" w:hAnsi="Roboto"/>
          <w:lang w:val="es-AR"/>
        </w:rPr>
      </w:pPr>
    </w:p>
    <w:p w:rsidR="00AB2169" w:rsidRDefault="00AB2169" w:rsidP="005F1414">
      <w:pPr>
        <w:rPr>
          <w:rFonts w:ascii="Roboto" w:hAnsi="Roboto"/>
          <w:lang w:val="es-AR"/>
        </w:rPr>
      </w:pPr>
    </w:p>
    <w:p w:rsidR="00AB2169" w:rsidRDefault="00AB2169" w:rsidP="005F1414">
      <w:pPr>
        <w:rPr>
          <w:rFonts w:ascii="Roboto" w:hAnsi="Roboto"/>
          <w:lang w:val="es-AR"/>
        </w:rPr>
      </w:pPr>
    </w:p>
    <w:p w:rsidR="00AB2169" w:rsidRDefault="00AB2169" w:rsidP="005F1414">
      <w:pPr>
        <w:rPr>
          <w:rFonts w:ascii="Roboto" w:hAnsi="Roboto"/>
          <w:lang w:val="es-AR"/>
        </w:rPr>
      </w:pPr>
    </w:p>
    <w:p w:rsidR="00AB2169" w:rsidRDefault="00AB2169" w:rsidP="005F1414">
      <w:pPr>
        <w:rPr>
          <w:rFonts w:ascii="Roboto" w:hAnsi="Roboto"/>
          <w:lang w:val="es-AR"/>
        </w:rPr>
      </w:pPr>
    </w:p>
    <w:p w:rsidR="00AB2169" w:rsidRDefault="00AB2169" w:rsidP="005F1414">
      <w:pPr>
        <w:rPr>
          <w:rFonts w:ascii="Roboto" w:hAnsi="Roboto"/>
          <w:lang w:val="es-AR"/>
        </w:rPr>
      </w:pPr>
    </w:p>
    <w:p w:rsidR="00AB2169" w:rsidRDefault="00AB2169" w:rsidP="005F1414">
      <w:pPr>
        <w:rPr>
          <w:rFonts w:ascii="Roboto" w:hAnsi="Roboto"/>
          <w:lang w:val="es-AR"/>
        </w:rPr>
      </w:pPr>
    </w:p>
    <w:p w:rsidR="005F1414" w:rsidRDefault="005F1414" w:rsidP="005F1414">
      <w:pPr>
        <w:rPr>
          <w:rFonts w:ascii="Roboto" w:hAnsi="Roboto"/>
          <w:lang w:val="es-AR"/>
        </w:rPr>
      </w:pPr>
    </w:p>
    <w:p w:rsidR="00AB2169" w:rsidRPr="00AB2169" w:rsidRDefault="005F1414" w:rsidP="00AB2169">
      <w:pPr>
        <w:pStyle w:val="Prrafodelista"/>
        <w:numPr>
          <w:ilvl w:val="0"/>
          <w:numId w:val="27"/>
        </w:numPr>
        <w:rPr>
          <w:rFonts w:ascii="Roboto" w:hAnsi="Roboto"/>
          <w:i/>
          <w:sz w:val="20"/>
          <w:szCs w:val="20"/>
          <w:lang w:val="es-AR"/>
        </w:rPr>
      </w:pPr>
      <w:r w:rsidRPr="00AB2169">
        <w:rPr>
          <w:rFonts w:ascii="Roboto" w:hAnsi="Roboto"/>
          <w:lang w:val="es-AR"/>
        </w:rPr>
        <w:lastRenderedPageBreak/>
        <w:t xml:space="preserve">Por último, armar a elección un Módulo contenedor de artículos completo. El mismo deberá tener la posibilidad de tener un título o no, y el título deberá tener por configuración si lleva link a la sección indicada o no. </w:t>
      </w:r>
      <w:r w:rsidRPr="00AB2169">
        <w:rPr>
          <w:rFonts w:ascii="Roboto" w:hAnsi="Roboto"/>
          <w:lang w:val="es-AR"/>
        </w:rPr>
        <w:br/>
      </w:r>
    </w:p>
    <w:p w:rsidR="005F1414" w:rsidRPr="00AB2169" w:rsidRDefault="005F1414" w:rsidP="00AB2169">
      <w:pPr>
        <w:ind w:left="360"/>
        <w:rPr>
          <w:rFonts w:ascii="Roboto" w:hAnsi="Roboto"/>
          <w:i/>
          <w:sz w:val="20"/>
          <w:szCs w:val="20"/>
          <w:lang w:val="es-AR"/>
        </w:rPr>
      </w:pPr>
      <w:r w:rsidRPr="00AB2169">
        <w:rPr>
          <w:rFonts w:ascii="Roboto" w:hAnsi="Roboto"/>
          <w:lang w:val="es-AR"/>
        </w:rPr>
        <w:br/>
      </w:r>
      <w:r w:rsidRPr="00AB2169">
        <w:rPr>
          <w:rFonts w:ascii="Roboto" w:hAnsi="Roboto"/>
          <w:i/>
          <w:sz w:val="20"/>
          <w:szCs w:val="20"/>
          <w:lang w:val="es-AR"/>
        </w:rPr>
        <w:t>A continuación, un</w:t>
      </w:r>
      <w:r w:rsidR="00AB2169" w:rsidRPr="00AB2169">
        <w:rPr>
          <w:rFonts w:ascii="Roboto" w:hAnsi="Roboto"/>
          <w:i/>
          <w:sz w:val="20"/>
          <w:szCs w:val="20"/>
          <w:lang w:val="es-AR"/>
        </w:rPr>
        <w:t xml:space="preserve"> a modo ilustrativo</w:t>
      </w:r>
      <w:r w:rsidRPr="00AB2169">
        <w:rPr>
          <w:rFonts w:ascii="Roboto" w:hAnsi="Roboto"/>
          <w:i/>
          <w:sz w:val="20"/>
          <w:szCs w:val="20"/>
          <w:lang w:val="es-AR"/>
        </w:rPr>
        <w:t xml:space="preserve"> </w:t>
      </w:r>
      <w:r w:rsidR="00AB2169" w:rsidRPr="00AB2169">
        <w:rPr>
          <w:rFonts w:ascii="Roboto" w:hAnsi="Roboto"/>
          <w:i/>
          <w:sz w:val="20"/>
          <w:szCs w:val="20"/>
          <w:lang w:val="es-AR"/>
        </w:rPr>
        <w:t xml:space="preserve">ejemplo de un módulo contenedor de Artículos seleccionado, que en este caso, no contiene título. </w:t>
      </w:r>
      <w:r w:rsidR="00AB2169">
        <w:rPr>
          <w:rFonts w:ascii="Roboto" w:hAnsi="Roboto"/>
          <w:i/>
          <w:sz w:val="20"/>
          <w:szCs w:val="20"/>
          <w:lang w:val="es-AR"/>
        </w:rPr>
        <w:br/>
      </w:r>
    </w:p>
    <w:p w:rsidR="005F1414" w:rsidRDefault="005F1414" w:rsidP="005F1414">
      <w:pPr>
        <w:pStyle w:val="Prrafodelista"/>
        <w:rPr>
          <w:rFonts w:ascii="Roboto" w:hAnsi="Roboto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83F2AF8" wp14:editId="5374638C">
            <wp:extent cx="4876800" cy="5924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14" w:rsidRDefault="005F1414" w:rsidP="005F1414">
      <w:pPr>
        <w:rPr>
          <w:rFonts w:ascii="Roboto" w:hAnsi="Roboto"/>
          <w:lang w:val="es-AR"/>
        </w:rPr>
      </w:pPr>
    </w:p>
    <w:p w:rsidR="001566BC" w:rsidRPr="005F1414" w:rsidRDefault="001566BC" w:rsidP="005F1414">
      <w:pPr>
        <w:rPr>
          <w:rFonts w:ascii="Roboto" w:hAnsi="Roboto"/>
          <w:lang w:val="es-AR"/>
        </w:rPr>
      </w:pPr>
    </w:p>
    <w:p w:rsidR="005F1414" w:rsidRDefault="001566BC" w:rsidP="001566BC">
      <w:pPr>
        <w:rPr>
          <w:rFonts w:ascii="Roboto" w:hAnsi="Roboto"/>
          <w:lang w:val="es-AR"/>
        </w:rPr>
      </w:pPr>
      <w:r>
        <w:rPr>
          <w:rFonts w:ascii="Roboto" w:hAnsi="Roboto"/>
          <w:lang w:val="es-AR"/>
        </w:rPr>
        <w:t xml:space="preserve">Se solicita realizar el ejercicio </w:t>
      </w:r>
      <w:r w:rsidR="005F1414">
        <w:rPr>
          <w:rFonts w:ascii="Roboto" w:hAnsi="Roboto"/>
          <w:lang w:val="es-AR"/>
        </w:rPr>
        <w:t>creando componentes</w:t>
      </w:r>
      <w:r>
        <w:rPr>
          <w:rFonts w:ascii="Roboto" w:hAnsi="Roboto"/>
          <w:lang w:val="es-AR"/>
        </w:rPr>
        <w:t xml:space="preserve"> de una manera eficiente, pensando en la re-utilización del códi</w:t>
      </w:r>
      <w:r w:rsidR="005F1414">
        <w:rPr>
          <w:rFonts w:ascii="Roboto" w:hAnsi="Roboto"/>
          <w:lang w:val="es-AR"/>
        </w:rPr>
        <w:t>go y de los elementos creados,</w:t>
      </w:r>
      <w:r>
        <w:rPr>
          <w:rFonts w:ascii="Roboto" w:hAnsi="Roboto"/>
          <w:lang w:val="es-AR"/>
        </w:rPr>
        <w:t xml:space="preserve"> con una orientación clara hacia un HTML final eficiente a nivel de SEO y accesibilidad.</w:t>
      </w:r>
    </w:p>
    <w:p w:rsidR="00EC1F5A" w:rsidRPr="001566BC" w:rsidRDefault="00A5547E" w:rsidP="001566BC">
      <w:pPr>
        <w:rPr>
          <w:rFonts w:ascii="Roboto" w:hAnsi="Roboto"/>
          <w:lang w:val="es-AR"/>
        </w:rPr>
      </w:pPr>
      <w:r>
        <w:rPr>
          <w:rFonts w:ascii="Roboto" w:hAnsi="Roboto"/>
          <w:lang w:val="es-AR"/>
        </w:rPr>
        <w:br/>
        <w:t>Se deberá cumplir con el diseño en las 3 resoluciones solicitadas.</w:t>
      </w:r>
      <w:r w:rsidR="001566BC">
        <w:rPr>
          <w:rFonts w:ascii="Roboto" w:hAnsi="Roboto"/>
          <w:lang w:val="es-AR"/>
        </w:rPr>
        <w:br/>
      </w:r>
      <w:r w:rsidR="00462BCD">
        <w:rPr>
          <w:rFonts w:ascii="Roboto" w:hAnsi="Roboto"/>
          <w:lang w:val="es-AR"/>
        </w:rPr>
        <w:br/>
      </w:r>
      <w:r w:rsidR="00462BCD">
        <w:rPr>
          <w:rFonts w:ascii="Roboto" w:hAnsi="Roboto"/>
          <w:b/>
          <w:lang w:val="es-AR"/>
        </w:rPr>
        <w:br/>
      </w:r>
      <w:bookmarkStart w:id="0" w:name="_GoBack"/>
      <w:bookmarkEnd w:id="0"/>
      <w:r w:rsidRPr="00A5547E">
        <w:rPr>
          <w:rFonts w:ascii="Roboto" w:hAnsi="Roboto"/>
          <w:b/>
          <w:lang w:val="es-AR"/>
        </w:rPr>
        <w:lastRenderedPageBreak/>
        <w:t>Adicionales:</w:t>
      </w:r>
      <w:r w:rsidR="001566BC">
        <w:rPr>
          <w:rFonts w:ascii="Roboto" w:hAnsi="Roboto"/>
          <w:lang w:val="es-AR"/>
        </w:rPr>
        <w:br/>
        <w:t>Se valorará la utilización de Sass o pre-procesador de CSS.</w:t>
      </w:r>
      <w:r w:rsidR="001566BC">
        <w:rPr>
          <w:rFonts w:ascii="Roboto" w:hAnsi="Roboto"/>
          <w:lang w:val="es-AR"/>
        </w:rPr>
        <w:br/>
        <w:t xml:space="preserve">Se valorará la realización de test </w:t>
      </w:r>
      <w:r w:rsidR="005F1414">
        <w:rPr>
          <w:rFonts w:ascii="Roboto" w:hAnsi="Roboto"/>
          <w:lang w:val="es-AR"/>
        </w:rPr>
        <w:t>unitarios con JEST.</w:t>
      </w:r>
      <w:r w:rsidR="00EC1F5A" w:rsidRPr="001566BC">
        <w:rPr>
          <w:rFonts w:ascii="Roboto" w:hAnsi="Roboto"/>
          <w:lang w:val="es-AR"/>
        </w:rPr>
        <w:br/>
      </w:r>
    </w:p>
    <w:p w:rsidR="00EC1F5A" w:rsidRDefault="00EC1F5A">
      <w:pPr>
        <w:rPr>
          <w:lang w:val="es-AR"/>
        </w:rPr>
      </w:pPr>
    </w:p>
    <w:p w:rsidR="00EC1F5A" w:rsidRPr="00EC1F5A" w:rsidRDefault="00EC1F5A">
      <w:pPr>
        <w:rPr>
          <w:lang w:val="es-AR"/>
        </w:rPr>
      </w:pPr>
    </w:p>
    <w:sectPr w:rsidR="00EC1F5A" w:rsidRPr="00EC1F5A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46A" w:rsidRDefault="00D6146A" w:rsidP="00650219">
      <w:r>
        <w:separator/>
      </w:r>
    </w:p>
  </w:endnote>
  <w:endnote w:type="continuationSeparator" w:id="0">
    <w:p w:rsidR="00D6146A" w:rsidRDefault="00D6146A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46A" w:rsidRDefault="00D6146A" w:rsidP="00650219">
      <w:r>
        <w:separator/>
      </w:r>
    </w:p>
  </w:footnote>
  <w:footnote w:type="continuationSeparator" w:id="0">
    <w:p w:rsidR="00D6146A" w:rsidRDefault="00D6146A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AB37FF7"/>
    <w:multiLevelType w:val="hybridMultilevel"/>
    <w:tmpl w:val="DD360E90"/>
    <w:lvl w:ilvl="0" w:tplc="4BE89288">
      <w:numFmt w:val="bullet"/>
      <w:lvlText w:val="-"/>
      <w:lvlJc w:val="left"/>
      <w:pPr>
        <w:ind w:left="720" w:hanging="360"/>
      </w:pPr>
      <w:rPr>
        <w:rFonts w:ascii="Roboto" w:eastAsiaTheme="minorHAnsi" w:hAnsi="Roboto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6"/>
  </w:num>
  <w:num w:numId="24">
    <w:abstractNumId w:val="16"/>
  </w:num>
  <w:num w:numId="25">
    <w:abstractNumId w:val="18"/>
  </w:num>
  <w:num w:numId="26">
    <w:abstractNumId w:val="24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s-AR" w:vendorID="64" w:dllVersion="131078" w:nlCheck="1" w:checkStyle="0"/>
  <w:activeWritingStyle w:appName="MSWord" w:lang="es-ES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5A"/>
    <w:rsid w:val="00096D7E"/>
    <w:rsid w:val="001566BC"/>
    <w:rsid w:val="0028533C"/>
    <w:rsid w:val="0030247D"/>
    <w:rsid w:val="00405555"/>
    <w:rsid w:val="004323AE"/>
    <w:rsid w:val="00462BCD"/>
    <w:rsid w:val="004E108E"/>
    <w:rsid w:val="005654DD"/>
    <w:rsid w:val="005F1414"/>
    <w:rsid w:val="00645252"/>
    <w:rsid w:val="00650219"/>
    <w:rsid w:val="006D3D74"/>
    <w:rsid w:val="00700E56"/>
    <w:rsid w:val="007A4CC8"/>
    <w:rsid w:val="007B0B9C"/>
    <w:rsid w:val="0083569A"/>
    <w:rsid w:val="009B083D"/>
    <w:rsid w:val="00A5547E"/>
    <w:rsid w:val="00A9204E"/>
    <w:rsid w:val="00AB2169"/>
    <w:rsid w:val="00AC0D97"/>
    <w:rsid w:val="00B42272"/>
    <w:rsid w:val="00D6146A"/>
    <w:rsid w:val="00EC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919A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customStyle="1" w:styleId="Mention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customStyle="1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figma.com/file/ZCOb2Rzec4auTH2iTwXlXZ/Entrevista-LN?node-id=0%3A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paparella\AppData\Roaming\Microsoft\Plantillas\Espaciado%20simpl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 (en blanco).dotx</Template>
  <TotalTime>0</TotalTime>
  <Pages>3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2020-10-28T17:30:00Z</dcterms:created>
  <dcterms:modified xsi:type="dcterms:W3CDTF">2021-05-26T19:04:00Z</dcterms:modified>
</cp:coreProperties>
</file>